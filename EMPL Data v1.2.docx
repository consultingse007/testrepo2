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21447" w14:textId="77777777" w:rsidR="008E5C5E" w:rsidRDefault="008E5C5E">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7809AC7" w14:textId="77777777" w:rsidR="008E5C5E" w:rsidRDefault="008E5C5E">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56A4C70D" w14:textId="44FBE2D2" w:rsidR="008E5C5E" w:rsidRDefault="008E5C5E">
      <w:pPr>
        <w:rPr>
          <w:noProof/>
        </w:rPr>
      </w:pPr>
    </w:p>
    <w:tbl>
      <w:tblPr>
        <w:tblStyle w:val="TableGrid"/>
        <w:tblW w:w="0" w:type="auto"/>
        <w:tblLook w:val="04A0" w:firstRow="1" w:lastRow="0" w:firstColumn="1" w:lastColumn="0" w:noHBand="0" w:noVBand="1"/>
      </w:tblPr>
      <w:tblGrid>
        <w:gridCol w:w="3740"/>
        <w:gridCol w:w="2440"/>
      </w:tblGrid>
      <w:tr w:rsidR="008E5C5E" w:rsidRPr="008E5C5E" w14:paraId="35C1CA0A" w14:textId="77777777" w:rsidTr="008E5C5E">
        <w:trPr>
          <w:trHeight w:val="485"/>
        </w:trPr>
        <w:tc>
          <w:tcPr>
            <w:tcW w:w="3740" w:type="dxa"/>
            <w:noWrap/>
            <w:hideMark/>
          </w:tcPr>
          <w:p w14:paraId="5B818CC5" w14:textId="77777777" w:rsidR="008E5C5E" w:rsidRPr="008E5C5E" w:rsidRDefault="008E5C5E">
            <w:pPr>
              <w:rPr>
                <w:noProof/>
              </w:rPr>
            </w:pPr>
            <w:r w:rsidRPr="008E5C5E">
              <w:rPr>
                <w:noProof/>
              </w:rPr>
              <w:t>First and Last Name</w:t>
            </w:r>
          </w:p>
        </w:tc>
        <w:tc>
          <w:tcPr>
            <w:tcW w:w="2440" w:type="dxa"/>
            <w:noWrap/>
            <w:hideMark/>
          </w:tcPr>
          <w:p w14:paraId="1402429A" w14:textId="77777777" w:rsidR="008E5C5E" w:rsidRPr="008E5C5E" w:rsidRDefault="008E5C5E">
            <w:pPr>
              <w:rPr>
                <w:noProof/>
              </w:rPr>
            </w:pPr>
            <w:r w:rsidRPr="008E5C5E">
              <w:rPr>
                <w:noProof/>
              </w:rPr>
              <w:t>SSN</w:t>
            </w:r>
          </w:p>
        </w:tc>
      </w:tr>
      <w:tr w:rsidR="008E5C5E" w:rsidRPr="008E5C5E" w14:paraId="395E6A07" w14:textId="77777777" w:rsidTr="008E5C5E">
        <w:trPr>
          <w:trHeight w:val="485"/>
        </w:trPr>
        <w:tc>
          <w:tcPr>
            <w:tcW w:w="3740" w:type="dxa"/>
            <w:noWrap/>
            <w:hideMark/>
          </w:tcPr>
          <w:p w14:paraId="6670AF08" w14:textId="77777777" w:rsidR="008E5C5E" w:rsidRPr="008E5C5E" w:rsidRDefault="008E5C5E">
            <w:pPr>
              <w:rPr>
                <w:noProof/>
              </w:rPr>
            </w:pPr>
            <w:r w:rsidRPr="008E5C5E">
              <w:rPr>
                <w:noProof/>
              </w:rPr>
              <w:t>James Heard</w:t>
            </w:r>
          </w:p>
        </w:tc>
        <w:tc>
          <w:tcPr>
            <w:tcW w:w="2440" w:type="dxa"/>
            <w:noWrap/>
            <w:hideMark/>
          </w:tcPr>
          <w:p w14:paraId="0BF7B81A" w14:textId="77777777" w:rsidR="008E5C5E" w:rsidRPr="008E5C5E" w:rsidRDefault="008E5C5E">
            <w:pPr>
              <w:rPr>
                <w:noProof/>
              </w:rPr>
            </w:pPr>
            <w:r w:rsidRPr="008E5C5E">
              <w:rPr>
                <w:noProof/>
              </w:rPr>
              <w:t>559-81-1301</w:t>
            </w:r>
          </w:p>
        </w:tc>
      </w:tr>
      <w:tr w:rsidR="008E5C5E" w:rsidRPr="008E5C5E" w14:paraId="3054FDA2" w14:textId="77777777" w:rsidTr="008E5C5E">
        <w:trPr>
          <w:trHeight w:val="485"/>
        </w:trPr>
        <w:tc>
          <w:tcPr>
            <w:tcW w:w="3740" w:type="dxa"/>
            <w:noWrap/>
            <w:hideMark/>
          </w:tcPr>
          <w:p w14:paraId="76166B4D" w14:textId="77777777" w:rsidR="008E5C5E" w:rsidRPr="008E5C5E" w:rsidRDefault="008E5C5E">
            <w:pPr>
              <w:rPr>
                <w:noProof/>
              </w:rPr>
            </w:pPr>
            <w:r w:rsidRPr="008E5C5E">
              <w:rPr>
                <w:noProof/>
              </w:rPr>
              <w:t>Albert Iorio</w:t>
            </w:r>
          </w:p>
        </w:tc>
        <w:tc>
          <w:tcPr>
            <w:tcW w:w="2440" w:type="dxa"/>
            <w:noWrap/>
            <w:hideMark/>
          </w:tcPr>
          <w:p w14:paraId="551F643B" w14:textId="77777777" w:rsidR="008E5C5E" w:rsidRPr="008E5C5E" w:rsidRDefault="008E5C5E">
            <w:pPr>
              <w:rPr>
                <w:noProof/>
              </w:rPr>
            </w:pPr>
            <w:r w:rsidRPr="008E5C5E">
              <w:rPr>
                <w:noProof/>
              </w:rPr>
              <w:t>322-84-2281</w:t>
            </w:r>
          </w:p>
        </w:tc>
      </w:tr>
      <w:tr w:rsidR="008E5C5E" w:rsidRPr="008E5C5E" w14:paraId="043F114A" w14:textId="77777777" w:rsidTr="008E5C5E">
        <w:trPr>
          <w:trHeight w:val="485"/>
        </w:trPr>
        <w:tc>
          <w:tcPr>
            <w:tcW w:w="3740" w:type="dxa"/>
            <w:noWrap/>
            <w:hideMark/>
          </w:tcPr>
          <w:p w14:paraId="4792ED4B" w14:textId="77777777" w:rsidR="008E5C5E" w:rsidRPr="008E5C5E" w:rsidRDefault="008E5C5E">
            <w:pPr>
              <w:rPr>
                <w:noProof/>
              </w:rPr>
            </w:pPr>
            <w:r w:rsidRPr="008E5C5E">
              <w:rPr>
                <w:noProof/>
              </w:rPr>
              <w:t>Charles Jackson</w:t>
            </w:r>
          </w:p>
        </w:tc>
        <w:tc>
          <w:tcPr>
            <w:tcW w:w="2440" w:type="dxa"/>
            <w:noWrap/>
            <w:hideMark/>
          </w:tcPr>
          <w:p w14:paraId="6AA62DFC" w14:textId="77777777" w:rsidR="008E5C5E" w:rsidRPr="008E5C5E" w:rsidRDefault="008E5C5E">
            <w:pPr>
              <w:rPr>
                <w:noProof/>
              </w:rPr>
            </w:pPr>
            <w:r w:rsidRPr="008E5C5E">
              <w:rPr>
                <w:noProof/>
              </w:rPr>
              <w:t>646-44-9061</w:t>
            </w:r>
          </w:p>
        </w:tc>
      </w:tr>
      <w:tr w:rsidR="008E5C5E" w:rsidRPr="008E5C5E" w14:paraId="7382DC54" w14:textId="77777777" w:rsidTr="008E5C5E">
        <w:trPr>
          <w:trHeight w:val="485"/>
        </w:trPr>
        <w:tc>
          <w:tcPr>
            <w:tcW w:w="3740" w:type="dxa"/>
            <w:noWrap/>
            <w:hideMark/>
          </w:tcPr>
          <w:p w14:paraId="0286F736" w14:textId="77777777" w:rsidR="008E5C5E" w:rsidRPr="008E5C5E" w:rsidRDefault="008E5C5E">
            <w:pPr>
              <w:rPr>
                <w:noProof/>
              </w:rPr>
            </w:pPr>
            <w:r w:rsidRPr="008E5C5E">
              <w:rPr>
                <w:noProof/>
              </w:rPr>
              <w:t>Teresa Kaminski</w:t>
            </w:r>
          </w:p>
        </w:tc>
        <w:tc>
          <w:tcPr>
            <w:tcW w:w="2440" w:type="dxa"/>
            <w:noWrap/>
            <w:hideMark/>
          </w:tcPr>
          <w:p w14:paraId="0EC6965B" w14:textId="77777777" w:rsidR="008E5C5E" w:rsidRPr="008E5C5E" w:rsidRDefault="008E5C5E">
            <w:pPr>
              <w:rPr>
                <w:noProof/>
              </w:rPr>
            </w:pPr>
            <w:r w:rsidRPr="008E5C5E">
              <w:rPr>
                <w:noProof/>
              </w:rPr>
              <w:t>465-73-5022</w:t>
            </w:r>
          </w:p>
        </w:tc>
      </w:tr>
      <w:tr w:rsidR="008E5C5E" w:rsidRPr="008E5C5E" w14:paraId="7C25DBBD" w14:textId="77777777" w:rsidTr="008E5C5E">
        <w:trPr>
          <w:trHeight w:val="485"/>
        </w:trPr>
        <w:tc>
          <w:tcPr>
            <w:tcW w:w="3740" w:type="dxa"/>
            <w:noWrap/>
            <w:hideMark/>
          </w:tcPr>
          <w:p w14:paraId="7E4B66FE" w14:textId="77777777" w:rsidR="008E5C5E" w:rsidRPr="008E5C5E" w:rsidRDefault="008E5C5E">
            <w:pPr>
              <w:rPr>
                <w:noProof/>
              </w:rPr>
            </w:pPr>
            <w:r w:rsidRPr="008E5C5E">
              <w:rPr>
                <w:noProof/>
              </w:rPr>
              <w:t>Tim Lowe</w:t>
            </w:r>
          </w:p>
        </w:tc>
        <w:tc>
          <w:tcPr>
            <w:tcW w:w="2440" w:type="dxa"/>
            <w:noWrap/>
            <w:hideMark/>
          </w:tcPr>
          <w:p w14:paraId="2DBB0E71" w14:textId="77777777" w:rsidR="008E5C5E" w:rsidRPr="008E5C5E" w:rsidRDefault="008E5C5E">
            <w:pPr>
              <w:rPr>
                <w:noProof/>
              </w:rPr>
            </w:pPr>
            <w:r w:rsidRPr="008E5C5E">
              <w:rPr>
                <w:noProof/>
              </w:rPr>
              <w:t>044-34-6954</w:t>
            </w:r>
          </w:p>
        </w:tc>
      </w:tr>
      <w:tr w:rsidR="008E5C5E" w:rsidRPr="008E5C5E" w14:paraId="34738D8A" w14:textId="77777777" w:rsidTr="008E5C5E">
        <w:trPr>
          <w:trHeight w:val="485"/>
        </w:trPr>
        <w:tc>
          <w:tcPr>
            <w:tcW w:w="3740" w:type="dxa"/>
            <w:noWrap/>
            <w:hideMark/>
          </w:tcPr>
          <w:p w14:paraId="536BE7EE" w14:textId="77777777" w:rsidR="008E5C5E" w:rsidRPr="008E5C5E" w:rsidRDefault="008E5C5E">
            <w:pPr>
              <w:rPr>
                <w:noProof/>
              </w:rPr>
            </w:pPr>
            <w:r w:rsidRPr="008E5C5E">
              <w:rPr>
                <w:noProof/>
              </w:rPr>
              <w:t>Monte Mceachern</w:t>
            </w:r>
          </w:p>
        </w:tc>
        <w:tc>
          <w:tcPr>
            <w:tcW w:w="2440" w:type="dxa"/>
            <w:noWrap/>
            <w:hideMark/>
          </w:tcPr>
          <w:p w14:paraId="6DAD827B" w14:textId="77777777" w:rsidR="008E5C5E" w:rsidRPr="008E5C5E" w:rsidRDefault="008E5C5E">
            <w:pPr>
              <w:rPr>
                <w:noProof/>
              </w:rPr>
            </w:pPr>
            <w:r w:rsidRPr="008E5C5E">
              <w:rPr>
                <w:noProof/>
              </w:rPr>
              <w:t>477-36-0282</w:t>
            </w:r>
          </w:p>
        </w:tc>
      </w:tr>
      <w:tr w:rsidR="008E5C5E" w:rsidRPr="008E5C5E" w14:paraId="383859CE" w14:textId="77777777" w:rsidTr="008E5C5E">
        <w:trPr>
          <w:trHeight w:val="485"/>
        </w:trPr>
        <w:tc>
          <w:tcPr>
            <w:tcW w:w="3740" w:type="dxa"/>
            <w:noWrap/>
            <w:hideMark/>
          </w:tcPr>
          <w:p w14:paraId="5009AD7D" w14:textId="77777777" w:rsidR="008E5C5E" w:rsidRPr="008E5C5E" w:rsidRDefault="008E5C5E">
            <w:pPr>
              <w:rPr>
                <w:noProof/>
              </w:rPr>
            </w:pPr>
            <w:r w:rsidRPr="008E5C5E">
              <w:rPr>
                <w:noProof/>
              </w:rPr>
              <w:t>Adriane Morrison</w:t>
            </w:r>
          </w:p>
        </w:tc>
        <w:tc>
          <w:tcPr>
            <w:tcW w:w="2440" w:type="dxa"/>
            <w:noWrap/>
            <w:hideMark/>
          </w:tcPr>
          <w:p w14:paraId="1E5183C2" w14:textId="77777777" w:rsidR="008E5C5E" w:rsidRPr="008E5C5E" w:rsidRDefault="008E5C5E">
            <w:pPr>
              <w:rPr>
                <w:noProof/>
              </w:rPr>
            </w:pPr>
            <w:r w:rsidRPr="008E5C5E">
              <w:rPr>
                <w:noProof/>
              </w:rPr>
              <w:t>421-90-3440</w:t>
            </w:r>
          </w:p>
        </w:tc>
      </w:tr>
      <w:tr w:rsidR="008E5C5E" w:rsidRPr="008E5C5E" w14:paraId="7A7C83D9" w14:textId="77777777" w:rsidTr="008E5C5E">
        <w:trPr>
          <w:trHeight w:val="485"/>
        </w:trPr>
        <w:tc>
          <w:tcPr>
            <w:tcW w:w="3740" w:type="dxa"/>
            <w:noWrap/>
            <w:hideMark/>
          </w:tcPr>
          <w:p w14:paraId="64DA13BE" w14:textId="77777777" w:rsidR="008E5C5E" w:rsidRPr="008E5C5E" w:rsidRDefault="008E5C5E">
            <w:pPr>
              <w:rPr>
                <w:noProof/>
              </w:rPr>
            </w:pPr>
            <w:r w:rsidRPr="008E5C5E">
              <w:rPr>
                <w:noProof/>
              </w:rPr>
              <w:t>Jerome Munsch</w:t>
            </w:r>
          </w:p>
        </w:tc>
        <w:tc>
          <w:tcPr>
            <w:tcW w:w="2440" w:type="dxa"/>
            <w:noWrap/>
            <w:hideMark/>
          </w:tcPr>
          <w:p w14:paraId="1D344D0C" w14:textId="77777777" w:rsidR="008E5C5E" w:rsidRPr="008E5C5E" w:rsidRDefault="008E5C5E">
            <w:pPr>
              <w:rPr>
                <w:noProof/>
              </w:rPr>
            </w:pPr>
            <w:r w:rsidRPr="008E5C5E">
              <w:rPr>
                <w:noProof/>
              </w:rPr>
              <w:t>524-02-7657</w:t>
            </w:r>
          </w:p>
        </w:tc>
      </w:tr>
      <w:tr w:rsidR="008E5C5E" w:rsidRPr="008E5C5E" w14:paraId="7E39B574" w14:textId="77777777" w:rsidTr="008E5C5E">
        <w:trPr>
          <w:trHeight w:val="485"/>
        </w:trPr>
        <w:tc>
          <w:tcPr>
            <w:tcW w:w="3740" w:type="dxa"/>
            <w:noWrap/>
            <w:hideMark/>
          </w:tcPr>
          <w:p w14:paraId="15DB0868" w14:textId="77777777" w:rsidR="008E5C5E" w:rsidRPr="008E5C5E" w:rsidRDefault="008E5C5E">
            <w:pPr>
              <w:rPr>
                <w:noProof/>
              </w:rPr>
            </w:pPr>
            <w:r w:rsidRPr="008E5C5E">
              <w:rPr>
                <w:noProof/>
              </w:rPr>
              <w:t>Agnes Nelson</w:t>
            </w:r>
          </w:p>
        </w:tc>
        <w:tc>
          <w:tcPr>
            <w:tcW w:w="2440" w:type="dxa"/>
            <w:noWrap/>
            <w:hideMark/>
          </w:tcPr>
          <w:p w14:paraId="0EDE38E7" w14:textId="77777777" w:rsidR="008E5C5E" w:rsidRPr="008E5C5E" w:rsidRDefault="008E5C5E">
            <w:pPr>
              <w:rPr>
                <w:noProof/>
              </w:rPr>
            </w:pPr>
            <w:r w:rsidRPr="008E5C5E">
              <w:rPr>
                <w:noProof/>
              </w:rPr>
              <w:t>205-52-0027</w:t>
            </w:r>
          </w:p>
        </w:tc>
      </w:tr>
      <w:tr w:rsidR="008E5C5E" w:rsidRPr="008E5C5E" w14:paraId="46E4C317" w14:textId="77777777" w:rsidTr="008E5C5E">
        <w:trPr>
          <w:trHeight w:val="485"/>
        </w:trPr>
        <w:tc>
          <w:tcPr>
            <w:tcW w:w="3740" w:type="dxa"/>
            <w:noWrap/>
            <w:hideMark/>
          </w:tcPr>
          <w:p w14:paraId="06F3248C" w14:textId="77777777" w:rsidR="008E5C5E" w:rsidRPr="008E5C5E" w:rsidRDefault="008E5C5E">
            <w:pPr>
              <w:rPr>
                <w:noProof/>
              </w:rPr>
            </w:pPr>
            <w:r w:rsidRPr="008E5C5E">
              <w:rPr>
                <w:noProof/>
              </w:rPr>
              <w:t>Lynette Oyola</w:t>
            </w:r>
          </w:p>
        </w:tc>
        <w:tc>
          <w:tcPr>
            <w:tcW w:w="2440" w:type="dxa"/>
            <w:noWrap/>
            <w:hideMark/>
          </w:tcPr>
          <w:p w14:paraId="38CDB6A6" w14:textId="77777777" w:rsidR="008E5C5E" w:rsidRPr="008E5C5E" w:rsidRDefault="008E5C5E">
            <w:pPr>
              <w:rPr>
                <w:noProof/>
              </w:rPr>
            </w:pPr>
            <w:r w:rsidRPr="008E5C5E">
              <w:rPr>
                <w:noProof/>
              </w:rPr>
              <w:t>587-03-2682</w:t>
            </w:r>
          </w:p>
        </w:tc>
      </w:tr>
      <w:tr w:rsidR="008E5C5E" w:rsidRPr="008E5C5E" w14:paraId="453D5358" w14:textId="77777777" w:rsidTr="008E5C5E">
        <w:trPr>
          <w:trHeight w:val="485"/>
        </w:trPr>
        <w:tc>
          <w:tcPr>
            <w:tcW w:w="3740" w:type="dxa"/>
            <w:noWrap/>
            <w:hideMark/>
          </w:tcPr>
          <w:p w14:paraId="511D1974" w14:textId="77777777" w:rsidR="008E5C5E" w:rsidRPr="008E5C5E" w:rsidRDefault="008E5C5E">
            <w:pPr>
              <w:rPr>
                <w:noProof/>
              </w:rPr>
            </w:pPr>
            <w:r w:rsidRPr="008E5C5E">
              <w:rPr>
                <w:noProof/>
              </w:rPr>
              <w:t>Stacey Peacock</w:t>
            </w:r>
          </w:p>
        </w:tc>
        <w:tc>
          <w:tcPr>
            <w:tcW w:w="2440" w:type="dxa"/>
            <w:noWrap/>
            <w:hideMark/>
          </w:tcPr>
          <w:p w14:paraId="646657A5" w14:textId="77777777" w:rsidR="008E5C5E" w:rsidRPr="008E5C5E" w:rsidRDefault="008E5C5E">
            <w:pPr>
              <w:rPr>
                <w:noProof/>
              </w:rPr>
            </w:pPr>
            <w:r w:rsidRPr="008E5C5E">
              <w:rPr>
                <w:noProof/>
              </w:rPr>
              <w:t>687-05-8365</w:t>
            </w:r>
          </w:p>
        </w:tc>
      </w:tr>
      <w:tr w:rsidR="008E5C5E" w:rsidRPr="008E5C5E" w14:paraId="353C4875" w14:textId="77777777" w:rsidTr="008E5C5E">
        <w:trPr>
          <w:trHeight w:val="485"/>
        </w:trPr>
        <w:tc>
          <w:tcPr>
            <w:tcW w:w="3740" w:type="dxa"/>
            <w:noWrap/>
            <w:hideMark/>
          </w:tcPr>
          <w:p w14:paraId="5CB34137" w14:textId="77777777" w:rsidR="008E5C5E" w:rsidRPr="008E5C5E" w:rsidRDefault="008E5C5E">
            <w:pPr>
              <w:rPr>
                <w:noProof/>
              </w:rPr>
            </w:pPr>
            <w:r w:rsidRPr="008E5C5E">
              <w:rPr>
                <w:noProof/>
              </w:rPr>
              <w:t>Julie Renfro</w:t>
            </w:r>
          </w:p>
        </w:tc>
        <w:tc>
          <w:tcPr>
            <w:tcW w:w="2440" w:type="dxa"/>
            <w:noWrap/>
            <w:hideMark/>
          </w:tcPr>
          <w:p w14:paraId="63D9CA8C" w14:textId="77777777" w:rsidR="008E5C5E" w:rsidRPr="008E5C5E" w:rsidRDefault="008E5C5E">
            <w:pPr>
              <w:rPr>
                <w:noProof/>
              </w:rPr>
            </w:pPr>
            <w:r w:rsidRPr="008E5C5E">
              <w:rPr>
                <w:noProof/>
              </w:rPr>
              <w:t>751-01-2327</w:t>
            </w:r>
          </w:p>
        </w:tc>
      </w:tr>
    </w:tbl>
    <w:p w14:paraId="2DD1572E" w14:textId="0E3961B7" w:rsidR="008E5C5E" w:rsidRDefault="008E5C5E">
      <w:pPr>
        <w:rPr>
          <w:noProof/>
        </w:rPr>
      </w:pPr>
      <w:r>
        <w:rPr>
          <w:noProof/>
        </w:rPr>
        <w:br w:type="page"/>
      </w:r>
    </w:p>
    <w:p w14:paraId="04D8E7C6" w14:textId="77777777" w:rsidR="008E5C5E" w:rsidRDefault="008E5C5E">
      <w:pPr>
        <w:rPr>
          <w:noProof/>
        </w:rPr>
      </w:pPr>
      <w:r>
        <w:rPr>
          <w:noProof/>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5BC8BA50" w14:textId="4A6671A3" w:rsidR="00A9204E" w:rsidRDefault="008E5C5E">
      <w:pPr>
        <w:rPr>
          <w:noProof/>
        </w:rPr>
      </w:pPr>
      <w:r>
        <w:rPr>
          <w:noProof/>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A89940F" w14:textId="77777777" w:rsidR="008E5C5E" w:rsidRDefault="008E5C5E" w:rsidP="008E5C5E">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72250FB" w14:textId="6B01EC59" w:rsidR="008E5C5E" w:rsidRDefault="008E5C5E" w:rsidP="008E5C5E">
      <w:r>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D1EF4AC" w14:textId="77777777" w:rsidR="008E5C5E" w:rsidRDefault="008E5C5E"/>
    <w:sectPr w:rsidR="008E5C5E">
      <w:headerReference w:type="even"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DC8FB" w14:textId="77777777" w:rsidR="00ED0071" w:rsidRDefault="00ED0071" w:rsidP="002E0C70">
      <w:r>
        <w:separator/>
      </w:r>
    </w:p>
  </w:endnote>
  <w:endnote w:type="continuationSeparator" w:id="0">
    <w:p w14:paraId="2FAD8DFE" w14:textId="77777777" w:rsidR="00ED0071" w:rsidRDefault="00ED0071" w:rsidP="002E0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0A1AA" w14:textId="77777777" w:rsidR="00ED0071" w:rsidRDefault="00ED0071" w:rsidP="002E0C70">
      <w:r>
        <w:separator/>
      </w:r>
    </w:p>
  </w:footnote>
  <w:footnote w:type="continuationSeparator" w:id="0">
    <w:p w14:paraId="09BD2AFF" w14:textId="77777777" w:rsidR="00ED0071" w:rsidRDefault="00ED0071" w:rsidP="002E0C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91B6A" w14:textId="1F0E8E0C" w:rsidR="002E0C70" w:rsidRDefault="002E0C70">
    <w:pPr>
      <w:pStyle w:val="Header"/>
    </w:pPr>
    <w:r>
      <w:rPr>
        <w:noProof/>
      </w:rPr>
      <mc:AlternateContent>
        <mc:Choice Requires="wps">
          <w:drawing>
            <wp:anchor distT="0" distB="0" distL="114300" distR="114300" simplePos="0" relativeHeight="251659264" behindDoc="1" locked="0" layoutInCell="1" allowOverlap="1" wp14:anchorId="0C6C2294" wp14:editId="7ED1C237">
              <wp:simplePos x="635" y="635"/>
              <wp:positionH relativeFrom="margin">
                <wp:align>center</wp:align>
              </wp:positionH>
              <wp:positionV relativeFrom="margin">
                <wp:align>center</wp:align>
              </wp:positionV>
              <wp:extent cx="443865" cy="443865"/>
              <wp:effectExtent l="0" t="0" r="3810" b="6985"/>
              <wp:wrapNone/>
              <wp:docPr id="2" name="Text Box 2" descr="Encrypted Content"/>
              <wp:cNvGraphicFramePr/>
              <a:graphic xmlns:a="http://schemas.openxmlformats.org/drawingml/2006/main">
                <a:graphicData uri="http://schemas.microsoft.com/office/word/2010/wordprocessingShape">
                  <wps:wsp>
                    <wps:cNvSpPr txBox="1"/>
                    <wps:spPr>
                      <a:xfrm rot="18900000">
                        <a:off x="0" y="0"/>
                        <a:ext cx="4358640" cy="697865"/>
                      </a:xfrm>
                      <a:prstGeom prst="rect">
                        <a:avLst/>
                      </a:prstGeom>
                      <a:noFill/>
                      <a:ln>
                        <a:noFill/>
                      </a:ln>
                    </wps:spPr>
                    <wps:txbx>
                      <w:txbxContent>
                        <w:p w14:paraId="3D681B40" w14:textId="5DEA4123" w:rsidR="002E0C70" w:rsidRPr="002E0C70" w:rsidRDefault="002E0C70">
                          <w:pPr>
                            <w:rPr>
                              <w:rFonts w:ascii="Calibri" w:eastAsia="Calibri" w:hAnsi="Calibri" w:cs="Calibri"/>
                              <w:color w:val="000000"/>
                              <w:sz w:val="90"/>
                              <w:szCs w:val="90"/>
                              <w14:textFill>
                                <w14:solidFill>
                                  <w14:srgbClr w14:val="000000">
                                    <w14:alpha w14:val="50000"/>
                                  </w14:srgbClr>
                                </w14:solidFill>
                              </w14:textFill>
                            </w:rPr>
                          </w:pPr>
                          <w:r w:rsidRPr="002E0C70">
                            <w:rPr>
                              <w:rFonts w:ascii="Calibri" w:eastAsia="Calibri" w:hAnsi="Calibri" w:cs="Calibri"/>
                              <w:color w:val="000000"/>
                              <w:sz w:val="90"/>
                              <w:szCs w:val="90"/>
                              <w14:textFill>
                                <w14:solidFill>
                                  <w14:srgbClr w14:val="000000">
                                    <w14:alpha w14:val="50000"/>
                                  </w14:srgbClr>
                                </w14:solidFill>
                              </w14:textFill>
                            </w:rPr>
                            <w:t>Encrypted Content</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C6C2294" id="_x0000_t202" coordsize="21600,21600" o:spt="202" path="m,l,21600r21600,l21600,xe">
              <v:stroke joinstyle="miter"/>
              <v:path gradientshapeok="t" o:connecttype="rect"/>
            </v:shapetype>
            <v:shape id="Text Box 2" o:spid="_x0000_s1026" type="#_x0000_t202" alt="Encrypted Content" style="position:absolute;margin-left:0;margin-top:0;width:34.95pt;height:34.95pt;rotation:-45;z-index:-25165721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" filled="f" stroked="f">
              <v:textbox style="mso-fit-shape-to-text:t" inset="0,0,0,0">
                <w:txbxContent>
                  <w:p w14:paraId="3D681B40" w14:textId="5DEA4123" w:rsidR="002E0C70" w:rsidRPr="002E0C70" w:rsidRDefault="002E0C70">
                    <w:pPr>
                      <w:rPr>
                        <w:rFonts w:ascii="Calibri" w:eastAsia="Calibri" w:hAnsi="Calibri" w:cs="Calibri"/>
                        <w:color w:val="000000"/>
                        <w:sz w:val="90"/>
                        <w:szCs w:val="90"/>
                        <w14:textFill>
                          <w14:solidFill>
                            <w14:srgbClr w14:val="000000">
                              <w14:alpha w14:val="50000"/>
                            </w14:srgbClr>
                          </w14:solidFill>
                        </w14:textFill>
                      </w:rPr>
                    </w:pPr>
                    <w:r w:rsidRPr="002E0C70">
                      <w:rPr>
                        <w:rFonts w:ascii="Calibri" w:eastAsia="Calibri" w:hAnsi="Calibri" w:cs="Calibri"/>
                        <w:color w:val="000000"/>
                        <w:sz w:val="90"/>
                        <w:szCs w:val="90"/>
                        <w14:textFill>
                          <w14:solidFill>
                            <w14:srgbClr w14:val="000000">
                              <w14:alpha w14:val="50000"/>
                            </w14:srgbClr>
                          </w14:solidFill>
                        </w14:textFill>
                      </w:rPr>
                      <w:t>Encrypted Content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58A51" w14:textId="0B711407" w:rsidR="002E0C70" w:rsidRDefault="002E0C70">
    <w:pPr>
      <w:pStyle w:val="Header"/>
    </w:pPr>
    <w:r>
      <w:rPr>
        <w:noProof/>
      </w:rPr>
      <mc:AlternateContent>
        <mc:Choice Requires="wps">
          <w:drawing>
            <wp:anchor distT="0" distB="0" distL="114300" distR="114300" simplePos="0" relativeHeight="251658240" behindDoc="1" locked="0" layoutInCell="1" allowOverlap="1" wp14:anchorId="0C19FCFB" wp14:editId="173EC86E">
              <wp:simplePos x="635" y="635"/>
              <wp:positionH relativeFrom="margin">
                <wp:align>center</wp:align>
              </wp:positionH>
              <wp:positionV relativeFrom="margin">
                <wp:align>center</wp:align>
              </wp:positionV>
              <wp:extent cx="443865" cy="443865"/>
              <wp:effectExtent l="0" t="0" r="3810" b="6985"/>
              <wp:wrapNone/>
              <wp:docPr id="1" name="Text Box 1" descr="Encrypted Content"/>
              <wp:cNvGraphicFramePr/>
              <a:graphic xmlns:a="http://schemas.openxmlformats.org/drawingml/2006/main">
                <a:graphicData uri="http://schemas.microsoft.com/office/word/2010/wordprocessingShape">
                  <wps:wsp>
                    <wps:cNvSpPr txBox="1"/>
                    <wps:spPr>
                      <a:xfrm rot="18900000">
                        <a:off x="0" y="0"/>
                        <a:ext cx="4358640" cy="697865"/>
                      </a:xfrm>
                      <a:prstGeom prst="rect">
                        <a:avLst/>
                      </a:prstGeom>
                      <a:noFill/>
                      <a:ln>
                        <a:noFill/>
                      </a:ln>
                    </wps:spPr>
                    <wps:txbx>
                      <w:txbxContent>
                        <w:p w14:paraId="3BECC4A3" w14:textId="05408519" w:rsidR="002E0C70" w:rsidRPr="002E0C70" w:rsidRDefault="002E0C70">
                          <w:pPr>
                            <w:rPr>
                              <w:rFonts w:ascii="Calibri" w:eastAsia="Calibri" w:hAnsi="Calibri" w:cs="Calibri"/>
                              <w:color w:val="000000"/>
                              <w:sz w:val="90"/>
                              <w:szCs w:val="90"/>
                              <w14:textFill>
                                <w14:solidFill>
                                  <w14:srgbClr w14:val="000000">
                                    <w14:alpha w14:val="50000"/>
                                  </w14:srgbClr>
                                </w14:solidFill>
                              </w14:textFill>
                            </w:rPr>
                          </w:pPr>
                          <w:r w:rsidRPr="002E0C70">
                            <w:rPr>
                              <w:rFonts w:ascii="Calibri" w:eastAsia="Calibri" w:hAnsi="Calibri" w:cs="Calibri"/>
                              <w:color w:val="000000"/>
                              <w:sz w:val="90"/>
                              <w:szCs w:val="90"/>
                              <w14:textFill>
                                <w14:solidFill>
                                  <w14:srgbClr w14:val="000000">
                                    <w14:alpha w14:val="50000"/>
                                  </w14:srgbClr>
                                </w14:solidFill>
                              </w14:textFill>
                            </w:rPr>
                            <w:t>Encrypted Content</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C19FCFB" id="_x0000_t202" coordsize="21600,21600" o:spt="202" path="m,l,21600r21600,l21600,xe">
              <v:stroke joinstyle="miter"/>
              <v:path gradientshapeok="t" o:connecttype="rect"/>
            </v:shapetype>
            <v:shape id="Text Box 1" o:spid="_x0000_s1028" type="#_x0000_t202" alt="Encrypted Content" style="position:absolute;margin-left:0;margin-top:0;width:34.95pt;height:34.95pt;rotation:-45;z-index:-25165824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" filled="f" stroked="f">
              <v:fill o:detectmouseclick="t"/>
              <v:textbox style="mso-fit-shape-to-text:t" inset="0,0,0,0">
                <w:txbxContent>
                  <w:p w14:paraId="3BECC4A3" w14:textId="05408519" w:rsidR="002E0C70" w:rsidRPr="002E0C70" w:rsidRDefault="002E0C70">
                    <w:pPr>
                      <w:rPr>
                        <w:rFonts w:ascii="Calibri" w:eastAsia="Calibri" w:hAnsi="Calibri" w:cs="Calibri"/>
                        <w:color w:val="000000"/>
                        <w:sz w:val="90"/>
                        <w:szCs w:val="90"/>
                        <w14:textFill>
                          <w14:solidFill>
                            <w14:srgbClr w14:val="000000">
                              <w14:alpha w14:val="50000"/>
                            </w14:srgbClr>
                          </w14:solidFill>
                        </w14:textFill>
                      </w:rPr>
                    </w:pPr>
                    <w:r w:rsidRPr="002E0C70">
                      <w:rPr>
                        <w:rFonts w:ascii="Calibri" w:eastAsia="Calibri" w:hAnsi="Calibri" w:cs="Calibri"/>
                        <w:color w:val="000000"/>
                        <w:sz w:val="90"/>
                        <w:szCs w:val="90"/>
                        <w14:textFill>
                          <w14:solidFill>
                            <w14:srgbClr w14:val="000000">
                              <w14:alpha w14:val="50000"/>
                            </w14:srgbClr>
                          </w14:solidFill>
                        </w14:textFill>
                      </w:rPr>
                      <w:t>Encrypted Content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C5E"/>
    <w:rsid w:val="000B2257"/>
    <w:rsid w:val="002E0C70"/>
    <w:rsid w:val="00500C09"/>
    <w:rsid w:val="00645252"/>
    <w:rsid w:val="006D3D74"/>
    <w:rsid w:val="00730281"/>
    <w:rsid w:val="0083569A"/>
    <w:rsid w:val="008E5C5E"/>
    <w:rsid w:val="008F6C1A"/>
    <w:rsid w:val="00A9204E"/>
    <w:rsid w:val="00ED0071"/>
    <w:rsid w:val="00F30A2A"/>
    <w:rsid w:val="1F38EC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0C15"/>
  <w15:chartTrackingRefBased/>
  <w15:docId w15:val="{D0C24091-1A54-42EE-8A8A-143C92C8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8E5C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513466">
      <w:bodyDiv w:val="1"/>
      <w:marLeft w:val="0"/>
      <w:marRight w:val="0"/>
      <w:marTop w:val="0"/>
      <w:marBottom w:val="0"/>
      <w:divBdr>
        <w:top w:val="none" w:sz="0" w:space="0" w:color="auto"/>
        <w:left w:val="none" w:sz="0" w:space="0" w:color="auto"/>
        <w:bottom w:val="none" w:sz="0" w:space="0" w:color="auto"/>
        <w:right w:val="none" w:sz="0" w:space="0" w:color="auto"/>
      </w:divBdr>
    </w:div>
    <w:div w:id="177281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athews\AppData\Local\Microsoft\Office\16.0\DTS\en-US%7b7D674A82-271D-4F94-B7BD-63A83A86402A%7d\%7b4C0A8C05-8D67-450F-A5A2-006066C78A1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C:\Users\bmathews\AppData\Local\Microsoft\Office\16.0\DTS\en-US{7D674A82-271D-4F94-B7BD-63A83A86402A}\{4C0A8C05-8D67-450F-A5A2-006066C78A10}tf02786999_win32.dotx</Template>
  <TotalTime>4</TotalTime>
  <Pages>2</Pages>
  <Words>799</Words>
  <Characters>4750</Characters>
  <Application>Microsoft Office Word</Application>
  <DocSecurity>0</DocSecurity>
  <Lines>83</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bmathews</dc:creator>
  <cp:keywords/>
  <dc:description/>
  <cp:lastModifiedBy>Brian Mathews</cp:lastModifiedBy>
  <cp:revision>5</cp:revision>
  <dcterms:created xsi:type="dcterms:W3CDTF">2020-07-24T11:55:00Z</dcterms:created>
  <dcterms:modified xsi:type="dcterms:W3CDTF">2020-09-08T17:21:00Z</dcterms:modified>
  <cp:category/>
</cp:coreProperties>
</file>